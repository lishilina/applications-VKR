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90"/>
        <w:gridCol w:w="5108"/>
      </w:tblGrid>
      <w:tr w:rsidR="00CB404F" w:rsidRPr="00FA6134" w14:paraId="73730C99" w14:textId="77777777" w:rsidTr="00DE7774">
        <w:tc>
          <w:tcPr>
            <w:tcW w:w="4390" w:type="dxa"/>
            <w:tcMar>
              <w:top w:w="100" w:type="nil"/>
              <w:right w:w="100" w:type="nil"/>
            </w:tcMar>
          </w:tcPr>
          <w:p w14:paraId="18E89D06" w14:textId="77777777" w:rsidR="00CB404F" w:rsidRPr="00FA6134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38"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  <w:tcMar>
              <w:top w:w="100" w:type="nil"/>
              <w:right w:w="100" w:type="nil"/>
            </w:tcMar>
          </w:tcPr>
          <w:p w14:paraId="2EDCAB0C" w14:textId="77777777" w:rsidR="00CB404F" w:rsidRPr="00FA6134" w:rsidRDefault="005049AF" w:rsidP="00A90DE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1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1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  <w:p w14:paraId="629ACA38" w14:textId="77777777" w:rsidR="004E6574" w:rsidRPr="00FA6134" w:rsidRDefault="004E6574" w:rsidP="00A90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613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0B2AC609" w14:textId="771E3F11" w:rsidR="00624B09" w:rsidRPr="00FA6134" w:rsidRDefault="00624B09" w:rsidP="00A90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6134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0072E1">
              <w:rPr>
                <w:rFonts w:ascii="Times New Roman" w:hAnsi="Times New Roman" w:cs="Times New Roman"/>
                <w:sz w:val="24"/>
                <w:szCs w:val="24"/>
              </w:rPr>
              <w:t>ВЛАДЕЛЕЦ ИСПДН</w:t>
            </w:r>
            <w:r w:rsidRPr="00FA613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9FF300F" w14:textId="19B7AD07" w:rsidR="004E6574" w:rsidRPr="00FA6134" w:rsidRDefault="005049AF" w:rsidP="00A90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6134">
              <w:rPr>
                <w:rFonts w:ascii="Times New Roman" w:hAnsi="Times New Roman" w:cs="Times New Roman"/>
                <w:sz w:val="24"/>
                <w:szCs w:val="24"/>
              </w:rPr>
              <w:t xml:space="preserve">______________ </w:t>
            </w:r>
          </w:p>
          <w:p w14:paraId="3DE3877E" w14:textId="77777777" w:rsidR="00CB404F" w:rsidRPr="00FA6134" w:rsidRDefault="005049AF" w:rsidP="00A90DE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6134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  <w:p w14:paraId="5CD1B0A8" w14:textId="58E9254D" w:rsidR="00CB404F" w:rsidRPr="00FA6134" w:rsidRDefault="00CB404F" w:rsidP="00A90DE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FB7352E" w14:textId="77777777" w:rsidR="00CB404F" w:rsidRPr="00FA6134" w:rsidRDefault="00CB404F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</w:p>
    <w:p w14:paraId="527FF941" w14:textId="77777777" w:rsidR="00CB404F" w:rsidRPr="001307EC" w:rsidRDefault="00CB404F">
      <w:pPr>
        <w:widowControl w:val="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A20C3" w14:textId="77777777" w:rsidR="00CB404F" w:rsidRPr="00FA6134" w:rsidRDefault="00CB404F">
      <w:pPr>
        <w:widowControl w:val="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78CC4" w14:textId="77777777" w:rsidR="00CB404F" w:rsidRPr="00FA6134" w:rsidRDefault="005049AF" w:rsidP="00D325FC">
      <w:pPr>
        <w:widowControl w:val="0"/>
        <w:autoSpaceDE w:val="0"/>
        <w:autoSpaceDN w:val="0"/>
        <w:adjustRightInd w:val="0"/>
        <w:spacing w:after="0" w:line="276" w:lineRule="auto"/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6134"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14:paraId="1A801053" w14:textId="77777777" w:rsidR="00CB404F" w:rsidRPr="00FA6134" w:rsidRDefault="005049AF" w:rsidP="00D325FC">
      <w:pPr>
        <w:widowControl w:val="0"/>
        <w:autoSpaceDE w:val="0"/>
        <w:autoSpaceDN w:val="0"/>
        <w:adjustRightInd w:val="0"/>
        <w:spacing w:after="0" w:line="276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FA6134">
        <w:rPr>
          <w:rFonts w:ascii="Times New Roman" w:hAnsi="Times New Roman" w:cs="Times New Roman"/>
          <w:sz w:val="24"/>
          <w:szCs w:val="24"/>
        </w:rPr>
        <w:t xml:space="preserve">определения уровня защищенности персональных данных при их обработке </w:t>
      </w:r>
    </w:p>
    <w:p w14:paraId="38EE9500" w14:textId="16D186BB" w:rsidR="00D23E20" w:rsidRPr="00FA6134" w:rsidRDefault="005049AF" w:rsidP="00A9293A">
      <w:pPr>
        <w:widowControl w:val="0"/>
        <w:autoSpaceDE w:val="0"/>
        <w:autoSpaceDN w:val="0"/>
        <w:adjustRightInd w:val="0"/>
        <w:spacing w:after="0" w:line="276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FA6134">
        <w:rPr>
          <w:rFonts w:ascii="Times New Roman" w:hAnsi="Times New Roman" w:cs="Times New Roman"/>
          <w:sz w:val="24"/>
          <w:szCs w:val="24"/>
        </w:rPr>
        <w:t xml:space="preserve">в </w:t>
      </w:r>
      <w:r w:rsidR="004E6574" w:rsidRPr="00FA6134">
        <w:rPr>
          <w:rFonts w:ascii="Times New Roman" w:hAnsi="Times New Roman" w:cs="Times New Roman"/>
          <w:sz w:val="24"/>
          <w:szCs w:val="24"/>
        </w:rPr>
        <w:t>информационной системе персональных данных</w:t>
      </w:r>
      <w:r w:rsidR="00A9293A">
        <w:rPr>
          <w:rFonts w:ascii="Times New Roman" w:hAnsi="Times New Roman" w:cs="Times New Roman"/>
          <w:sz w:val="24"/>
          <w:szCs w:val="24"/>
        </w:rPr>
        <w:t xml:space="preserve"> </w:t>
      </w:r>
      <w:r w:rsidR="004E6574" w:rsidRPr="00FA6134">
        <w:rPr>
          <w:rFonts w:ascii="Times New Roman" w:hAnsi="Times New Roman" w:cs="Times New Roman"/>
          <w:sz w:val="24"/>
          <w:szCs w:val="24"/>
        </w:rPr>
        <w:t>«</w:t>
      </w:r>
      <w:r w:rsidR="000072E1">
        <w:rPr>
          <w:rFonts w:ascii="Times New Roman" w:hAnsi="Times New Roman" w:cs="Times New Roman"/>
          <w:sz w:val="24"/>
          <w:szCs w:val="24"/>
        </w:rPr>
        <w:t>ВЛАДЕЛЕЦ ИСПДН</w:t>
      </w:r>
      <w:r w:rsidR="004E6574" w:rsidRPr="00FA6134">
        <w:rPr>
          <w:rFonts w:ascii="Times New Roman" w:hAnsi="Times New Roman" w:cs="Times New Roman"/>
          <w:sz w:val="24"/>
          <w:szCs w:val="24"/>
        </w:rPr>
        <w:t>»</w:t>
      </w:r>
      <w:r w:rsidR="00A9293A">
        <w:rPr>
          <w:rFonts w:ascii="Times New Roman" w:hAnsi="Times New Roman" w:cs="Times New Roman"/>
          <w:sz w:val="24"/>
          <w:szCs w:val="24"/>
        </w:rPr>
        <w:br/>
      </w:r>
      <w:r w:rsidR="004E6574" w:rsidRPr="00FA6134">
        <w:rPr>
          <w:rFonts w:ascii="Times New Roman" w:hAnsi="Times New Roman" w:cs="Times New Roman"/>
          <w:sz w:val="24"/>
          <w:szCs w:val="24"/>
        </w:rPr>
        <w:t xml:space="preserve"> </w:t>
      </w:r>
      <w:r w:rsidR="00624B09" w:rsidRPr="00FA6134">
        <w:rPr>
          <w:rFonts w:ascii="Times New Roman" w:hAnsi="Times New Roman" w:cs="Times New Roman"/>
          <w:sz w:val="24"/>
          <w:szCs w:val="24"/>
        </w:rPr>
        <w:t>ООО «</w:t>
      </w:r>
      <w:r w:rsidR="000072E1">
        <w:rPr>
          <w:rFonts w:ascii="Times New Roman" w:hAnsi="Times New Roman" w:cs="Times New Roman"/>
          <w:sz w:val="24"/>
          <w:szCs w:val="24"/>
        </w:rPr>
        <w:t>ВЛАДЕЛЕЦ ИСПДН</w:t>
      </w:r>
      <w:r w:rsidR="00624B09" w:rsidRPr="00FA6134">
        <w:rPr>
          <w:rFonts w:ascii="Times New Roman" w:hAnsi="Times New Roman" w:cs="Times New Roman"/>
          <w:sz w:val="24"/>
          <w:szCs w:val="24"/>
        </w:rPr>
        <w:t>»</w:t>
      </w:r>
    </w:p>
    <w:p w14:paraId="7767800A" w14:textId="77777777" w:rsidR="00CB404F" w:rsidRPr="00FA6134" w:rsidRDefault="00CB404F" w:rsidP="004E6574">
      <w:pPr>
        <w:widowControl w:val="0"/>
        <w:autoSpaceDE w:val="0"/>
        <w:autoSpaceDN w:val="0"/>
        <w:adjustRightInd w:val="0"/>
        <w:spacing w:after="0" w:line="276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14:paraId="58A7E981" w14:textId="77777777" w:rsidR="00CB404F" w:rsidRPr="00FA6134" w:rsidRDefault="005049AF" w:rsidP="004E65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134">
        <w:rPr>
          <w:rFonts w:ascii="Times New Roman" w:hAnsi="Times New Roman" w:cs="Times New Roman"/>
          <w:b/>
          <w:bCs/>
          <w:sz w:val="24"/>
          <w:szCs w:val="24"/>
        </w:rPr>
        <w:t>Комиссия по определению уровня защищенности персональных данных</w:t>
      </w:r>
    </w:p>
    <w:p w14:paraId="3CB5ED07" w14:textId="77777777" w:rsidR="00CB404F" w:rsidRPr="00FA6134" w:rsidRDefault="004E6574" w:rsidP="004E6574">
      <w:pPr>
        <w:widowControl w:val="0"/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134">
        <w:rPr>
          <w:rFonts w:ascii="Times New Roman" w:hAnsi="Times New Roman" w:cs="Times New Roman"/>
          <w:sz w:val="24"/>
          <w:szCs w:val="24"/>
        </w:rPr>
        <w:t>К</w:t>
      </w:r>
      <w:r w:rsidR="005049AF" w:rsidRPr="00FA6134">
        <w:rPr>
          <w:rFonts w:ascii="Times New Roman" w:hAnsi="Times New Roman" w:cs="Times New Roman"/>
          <w:sz w:val="24"/>
          <w:szCs w:val="24"/>
        </w:rPr>
        <w:t>омисси</w:t>
      </w:r>
      <w:r w:rsidRPr="00FA6134">
        <w:rPr>
          <w:rFonts w:ascii="Times New Roman" w:hAnsi="Times New Roman" w:cs="Times New Roman"/>
          <w:sz w:val="24"/>
          <w:szCs w:val="24"/>
        </w:rPr>
        <w:t>я</w:t>
      </w:r>
      <w:r w:rsidR="005049AF" w:rsidRPr="00FA6134">
        <w:rPr>
          <w:rFonts w:ascii="Times New Roman" w:hAnsi="Times New Roman" w:cs="Times New Roman"/>
          <w:sz w:val="24"/>
          <w:szCs w:val="24"/>
        </w:rPr>
        <w:t xml:space="preserve"> в составе:</w:t>
      </w:r>
    </w:p>
    <w:p w14:paraId="2A53065A" w14:textId="77777777" w:rsidR="00CB404F" w:rsidRPr="00FA6134" w:rsidRDefault="005049AF" w:rsidP="004E6574">
      <w:pPr>
        <w:widowControl w:val="0"/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134">
        <w:rPr>
          <w:rFonts w:ascii="Times New Roman" w:hAnsi="Times New Roman" w:cs="Times New Roman"/>
          <w:sz w:val="24"/>
          <w:szCs w:val="24"/>
        </w:rPr>
        <w:t>Председател</w:t>
      </w:r>
      <w:r w:rsidR="004E6574" w:rsidRPr="00FA6134">
        <w:rPr>
          <w:rFonts w:ascii="Times New Roman" w:hAnsi="Times New Roman" w:cs="Times New Roman"/>
          <w:sz w:val="24"/>
          <w:szCs w:val="24"/>
        </w:rPr>
        <w:t>ь</w:t>
      </w:r>
      <w:r w:rsidRPr="00FA6134">
        <w:rPr>
          <w:rFonts w:ascii="Times New Roman" w:hAnsi="Times New Roman" w:cs="Times New Roman"/>
          <w:sz w:val="24"/>
          <w:szCs w:val="24"/>
        </w:rPr>
        <w:t xml:space="preserve"> комиссии: </w:t>
      </w:r>
    </w:p>
    <w:p w14:paraId="4E27783F" w14:textId="511254CE" w:rsidR="00CB404F" w:rsidRPr="00FA6134" w:rsidRDefault="008D7548" w:rsidP="008D7548">
      <w:pPr>
        <w:widowControl w:val="0"/>
        <w:autoSpaceDE w:val="0"/>
        <w:autoSpaceDN w:val="0"/>
        <w:adjustRightInd w:val="0"/>
        <w:spacing w:after="0" w:line="360" w:lineRule="auto"/>
        <w:ind w:left="709" w:right="-1" w:firstLine="709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A6134">
        <w:rPr>
          <w:rFonts w:ascii="Times New Roman" w:hAnsi="Times New Roman" w:cs="Times New Roman"/>
          <w:sz w:val="24"/>
          <w:szCs w:val="24"/>
        </w:rPr>
        <w:t>-</w:t>
      </w:r>
      <w:r w:rsidR="0087107E" w:rsidRPr="00FA6134">
        <w:rPr>
          <w:rFonts w:ascii="Times New Roman" w:hAnsi="Times New Roman" w:cs="Times New Roman"/>
          <w:sz w:val="24"/>
          <w:szCs w:val="24"/>
        </w:rPr>
        <w:t xml:space="preserve"> (Генеральный директор)</w:t>
      </w:r>
    </w:p>
    <w:p w14:paraId="5B3CE2A6" w14:textId="77777777" w:rsidR="00CB404F" w:rsidRPr="00FA6134" w:rsidRDefault="005049AF" w:rsidP="004E6574">
      <w:pPr>
        <w:widowControl w:val="0"/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134">
        <w:rPr>
          <w:rFonts w:ascii="Times New Roman" w:hAnsi="Times New Roman" w:cs="Times New Roman"/>
          <w:sz w:val="24"/>
          <w:szCs w:val="24"/>
        </w:rPr>
        <w:t>Член</w:t>
      </w:r>
      <w:r w:rsidR="004E6574" w:rsidRPr="00FA6134">
        <w:rPr>
          <w:rFonts w:ascii="Times New Roman" w:hAnsi="Times New Roman" w:cs="Times New Roman"/>
          <w:sz w:val="24"/>
          <w:szCs w:val="24"/>
        </w:rPr>
        <w:t>ы</w:t>
      </w:r>
      <w:r w:rsidRPr="00FA6134">
        <w:rPr>
          <w:rFonts w:ascii="Times New Roman" w:hAnsi="Times New Roman" w:cs="Times New Roman"/>
          <w:sz w:val="24"/>
          <w:szCs w:val="24"/>
        </w:rPr>
        <w:t xml:space="preserve"> комиссии:</w:t>
      </w:r>
    </w:p>
    <w:p w14:paraId="26E073E1" w14:textId="7D921431" w:rsidR="008D7548" w:rsidRPr="00FA6134" w:rsidRDefault="008D7548" w:rsidP="008D7548">
      <w:pPr>
        <w:widowControl w:val="0"/>
        <w:autoSpaceDE w:val="0"/>
        <w:autoSpaceDN w:val="0"/>
        <w:adjustRightInd w:val="0"/>
        <w:spacing w:after="0" w:line="360" w:lineRule="auto"/>
        <w:ind w:left="709"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134">
        <w:rPr>
          <w:rFonts w:ascii="Times New Roman" w:hAnsi="Times New Roman" w:cs="Times New Roman"/>
          <w:sz w:val="24"/>
          <w:szCs w:val="24"/>
        </w:rPr>
        <w:t xml:space="preserve">- </w:t>
      </w:r>
      <w:r w:rsidR="0087107E" w:rsidRPr="00FA6134">
        <w:rPr>
          <w:rFonts w:ascii="Times New Roman" w:hAnsi="Times New Roman" w:cs="Times New Roman"/>
          <w:sz w:val="24"/>
          <w:szCs w:val="24"/>
        </w:rPr>
        <w:t>_____________________</w:t>
      </w:r>
    </w:p>
    <w:p w14:paraId="48857906" w14:textId="06C4C5C7" w:rsidR="00BA5CF2" w:rsidRPr="00FA6134" w:rsidRDefault="008D7548" w:rsidP="008D7548">
      <w:pPr>
        <w:widowControl w:val="0"/>
        <w:autoSpaceDE w:val="0"/>
        <w:autoSpaceDN w:val="0"/>
        <w:adjustRightInd w:val="0"/>
        <w:spacing w:after="0" w:line="360" w:lineRule="auto"/>
        <w:ind w:left="709" w:right="-1" w:firstLine="709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A6134">
        <w:rPr>
          <w:rFonts w:ascii="Times New Roman" w:hAnsi="Times New Roman" w:cs="Times New Roman"/>
          <w:sz w:val="24"/>
          <w:szCs w:val="24"/>
        </w:rPr>
        <w:t xml:space="preserve">- </w:t>
      </w:r>
      <w:r w:rsidR="0087107E" w:rsidRPr="00FA6134">
        <w:rPr>
          <w:rFonts w:ascii="Times New Roman" w:hAnsi="Times New Roman" w:cs="Times New Roman"/>
          <w:sz w:val="24"/>
          <w:szCs w:val="24"/>
        </w:rPr>
        <w:t>_____________________</w:t>
      </w:r>
    </w:p>
    <w:p w14:paraId="4380A908" w14:textId="77777777" w:rsidR="00CB404F" w:rsidRPr="00FA6134" w:rsidRDefault="005049AF" w:rsidP="000F28B1">
      <w:pPr>
        <w:widowControl w:val="0"/>
        <w:autoSpaceDE w:val="0"/>
        <w:autoSpaceDN w:val="0"/>
        <w:adjustRightInd w:val="0"/>
        <w:spacing w:after="0" w:line="360" w:lineRule="auto"/>
        <w:ind w:left="720" w:right="-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134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FA6134">
        <w:rPr>
          <w:rFonts w:ascii="Times New Roman" w:hAnsi="Times New Roman" w:cs="Times New Roman"/>
          <w:b/>
          <w:bCs/>
          <w:sz w:val="24"/>
          <w:szCs w:val="24"/>
        </w:rPr>
        <w:tab/>
        <w:t>Нормативная база</w:t>
      </w:r>
    </w:p>
    <w:p w14:paraId="39E1672E" w14:textId="1A85C508" w:rsidR="00CB404F" w:rsidRPr="00FA6134" w:rsidRDefault="005049AF">
      <w:pPr>
        <w:widowControl w:val="0"/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134">
        <w:rPr>
          <w:rFonts w:ascii="Times New Roman" w:hAnsi="Times New Roman" w:cs="Times New Roman"/>
          <w:sz w:val="24"/>
          <w:szCs w:val="24"/>
        </w:rPr>
        <w:t xml:space="preserve">Установление уровня защищенности персональных данных, при их обработке в </w:t>
      </w:r>
      <w:proofErr w:type="spellStart"/>
      <w:r w:rsidRPr="00FA613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FA6134">
        <w:rPr>
          <w:rFonts w:ascii="Times New Roman" w:hAnsi="Times New Roman" w:cs="Times New Roman"/>
          <w:sz w:val="24"/>
          <w:szCs w:val="24"/>
        </w:rPr>
        <w:t xml:space="preserve"> </w:t>
      </w:r>
      <w:r w:rsidR="004E6574" w:rsidRPr="00FA6134">
        <w:rPr>
          <w:rFonts w:ascii="Times New Roman" w:hAnsi="Times New Roman" w:cs="Times New Roman"/>
          <w:sz w:val="24"/>
          <w:szCs w:val="24"/>
        </w:rPr>
        <w:t>«</w:t>
      </w:r>
      <w:r w:rsidR="000072E1">
        <w:rPr>
          <w:rFonts w:ascii="Times New Roman" w:hAnsi="Times New Roman" w:cs="Times New Roman"/>
          <w:sz w:val="24"/>
          <w:szCs w:val="24"/>
        </w:rPr>
        <w:t>ВЛАДЕЛЕЦ ИСПДН</w:t>
      </w:r>
      <w:r w:rsidR="004E6574" w:rsidRPr="00FA6134">
        <w:rPr>
          <w:rFonts w:ascii="Times New Roman" w:hAnsi="Times New Roman" w:cs="Times New Roman"/>
          <w:sz w:val="24"/>
          <w:szCs w:val="24"/>
        </w:rPr>
        <w:t>»</w:t>
      </w:r>
      <w:r w:rsidRPr="00FA6134">
        <w:rPr>
          <w:rFonts w:ascii="Times New Roman" w:hAnsi="Times New Roman" w:cs="Times New Roman"/>
          <w:sz w:val="24"/>
          <w:szCs w:val="24"/>
        </w:rPr>
        <w:t xml:space="preserve"> осуществляется в соответствии с нормативно-правовым актом «Требования к защите персональных данных при их обработке в информационных системах персональных данных», утвержденным постановлением Правительства Российской Федерации от 1 ноября 2012 года № 1119 (далее – Постановление № 1119).</w:t>
      </w:r>
    </w:p>
    <w:p w14:paraId="1740304C" w14:textId="7E9AE1A3" w:rsidR="00CB404F" w:rsidRPr="00FA6134" w:rsidRDefault="005049AF" w:rsidP="00656AFE">
      <w:pPr>
        <w:widowControl w:val="0"/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134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FA613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Сведения о </w:t>
      </w:r>
      <w:r w:rsidR="004E6574" w:rsidRPr="00FA6134">
        <w:rPr>
          <w:rFonts w:ascii="Times New Roman" w:hAnsi="Times New Roman" w:cs="Times New Roman"/>
          <w:b/>
          <w:bCs/>
          <w:sz w:val="24"/>
          <w:szCs w:val="24"/>
        </w:rPr>
        <w:t>ИСПДн</w:t>
      </w:r>
    </w:p>
    <w:p w14:paraId="2D87D62D" w14:textId="76571A19" w:rsidR="004E6574" w:rsidRPr="00FA6134" w:rsidRDefault="005049AF" w:rsidP="001307EC">
      <w:pPr>
        <w:widowControl w:val="0"/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134">
        <w:rPr>
          <w:rFonts w:ascii="Times New Roman" w:hAnsi="Times New Roman" w:cs="Times New Roman"/>
          <w:sz w:val="24"/>
          <w:szCs w:val="24"/>
        </w:rPr>
        <w:t>3.1</w:t>
      </w:r>
      <w:r w:rsidRPr="00FA6134">
        <w:rPr>
          <w:rFonts w:ascii="Times New Roman" w:hAnsi="Times New Roman" w:cs="Times New Roman"/>
          <w:sz w:val="24"/>
          <w:szCs w:val="24"/>
        </w:rPr>
        <w:tab/>
        <w:t xml:space="preserve">В </w:t>
      </w:r>
      <w:proofErr w:type="spellStart"/>
      <w:r w:rsidR="004E6574" w:rsidRPr="00FA613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="004E6574" w:rsidRPr="00FA6134">
        <w:rPr>
          <w:rFonts w:ascii="Times New Roman" w:hAnsi="Times New Roman" w:cs="Times New Roman"/>
          <w:sz w:val="24"/>
          <w:szCs w:val="24"/>
        </w:rPr>
        <w:t xml:space="preserve"> «</w:t>
      </w:r>
      <w:r w:rsidR="000072E1">
        <w:rPr>
          <w:rFonts w:ascii="Times New Roman" w:hAnsi="Times New Roman" w:cs="Times New Roman"/>
          <w:sz w:val="24"/>
          <w:szCs w:val="24"/>
        </w:rPr>
        <w:t>ВЛАДЕЛЕЦ ИСПДН</w:t>
      </w:r>
      <w:r w:rsidR="004E6574" w:rsidRPr="00FA6134">
        <w:rPr>
          <w:rFonts w:ascii="Times New Roman" w:hAnsi="Times New Roman" w:cs="Times New Roman"/>
          <w:sz w:val="24"/>
          <w:szCs w:val="24"/>
        </w:rPr>
        <w:t>»</w:t>
      </w:r>
      <w:r w:rsidRPr="00FA6134">
        <w:rPr>
          <w:rFonts w:ascii="Times New Roman" w:hAnsi="Times New Roman" w:cs="Times New Roman"/>
          <w:sz w:val="24"/>
          <w:szCs w:val="24"/>
        </w:rPr>
        <w:t xml:space="preserve"> осуществляется обработка персональных данных </w:t>
      </w:r>
      <w:r w:rsidR="00D81169">
        <w:rPr>
          <w:rFonts w:ascii="Times New Roman" w:hAnsi="Times New Roman" w:cs="Times New Roman"/>
          <w:sz w:val="24"/>
          <w:szCs w:val="24"/>
        </w:rPr>
        <w:t>как сотрудников, так и субъектов</w:t>
      </w:r>
      <w:r w:rsidRPr="00FA6134">
        <w:rPr>
          <w:rFonts w:ascii="Times New Roman" w:hAnsi="Times New Roman" w:cs="Times New Roman"/>
          <w:sz w:val="24"/>
          <w:szCs w:val="24"/>
        </w:rPr>
        <w:t>, не являющихся сотрудниками оператора.</w:t>
      </w:r>
      <w:r w:rsidR="001307EC" w:rsidRPr="00FA6134">
        <w:rPr>
          <w:rFonts w:ascii="Times New Roman" w:hAnsi="Times New Roman" w:cs="Times New Roman"/>
          <w:sz w:val="24"/>
          <w:szCs w:val="24"/>
        </w:rPr>
        <w:t xml:space="preserve"> </w:t>
      </w:r>
      <w:r w:rsidRPr="00FA6134">
        <w:rPr>
          <w:rFonts w:ascii="Times New Roman" w:hAnsi="Times New Roman" w:cs="Times New Roman"/>
          <w:sz w:val="24"/>
          <w:szCs w:val="24"/>
        </w:rPr>
        <w:t>В</w:t>
      </w:r>
      <w:r w:rsidR="00821300" w:rsidRPr="00FA6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574" w:rsidRPr="00FA613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="004E6574" w:rsidRPr="00FA6134">
        <w:rPr>
          <w:rFonts w:ascii="Times New Roman" w:hAnsi="Times New Roman" w:cs="Times New Roman"/>
          <w:sz w:val="24"/>
          <w:szCs w:val="24"/>
        </w:rPr>
        <w:t xml:space="preserve"> «</w:t>
      </w:r>
      <w:r w:rsidR="000072E1">
        <w:rPr>
          <w:rFonts w:ascii="Times New Roman" w:hAnsi="Times New Roman" w:cs="Times New Roman"/>
          <w:sz w:val="24"/>
          <w:szCs w:val="24"/>
        </w:rPr>
        <w:t>ВЛАДЕЛЕЦ ИСПДН</w:t>
      </w:r>
      <w:r w:rsidR="004E6574" w:rsidRPr="00FA6134">
        <w:rPr>
          <w:rFonts w:ascii="Times New Roman" w:hAnsi="Times New Roman" w:cs="Times New Roman"/>
          <w:sz w:val="24"/>
          <w:szCs w:val="24"/>
        </w:rPr>
        <w:t>»</w:t>
      </w:r>
      <w:r w:rsidR="00821300" w:rsidRPr="00FA6134">
        <w:rPr>
          <w:rFonts w:ascii="Times New Roman" w:hAnsi="Times New Roman" w:cs="Times New Roman"/>
          <w:sz w:val="24"/>
          <w:szCs w:val="24"/>
        </w:rPr>
        <w:t xml:space="preserve"> предусмотрена возможность внесения следующего </w:t>
      </w:r>
      <w:r w:rsidRPr="00FA6134">
        <w:rPr>
          <w:rFonts w:ascii="Times New Roman" w:hAnsi="Times New Roman" w:cs="Times New Roman"/>
          <w:sz w:val="24"/>
          <w:szCs w:val="24"/>
        </w:rPr>
        <w:t>набор</w:t>
      </w:r>
      <w:r w:rsidR="00821300" w:rsidRPr="00FA6134">
        <w:rPr>
          <w:rFonts w:ascii="Times New Roman" w:hAnsi="Times New Roman" w:cs="Times New Roman"/>
          <w:sz w:val="24"/>
          <w:szCs w:val="24"/>
        </w:rPr>
        <w:t>а</w:t>
      </w:r>
      <w:r w:rsidRPr="00FA6134">
        <w:rPr>
          <w:rFonts w:ascii="Times New Roman" w:hAnsi="Times New Roman" w:cs="Times New Roman"/>
          <w:sz w:val="24"/>
          <w:szCs w:val="24"/>
        </w:rPr>
        <w:t xml:space="preserve"> персональных данных:</w:t>
      </w:r>
      <w:r w:rsidR="0087107E" w:rsidRPr="00FA6134">
        <w:rPr>
          <w:rFonts w:ascii="Times New Roman" w:hAnsi="Times New Roman" w:cs="Times New Roman"/>
          <w:sz w:val="24"/>
          <w:szCs w:val="24"/>
        </w:rPr>
        <w:t xml:space="preserve"> фамилия, имя, отчество, дата рождения, пол, сведения о трудовом стаже.</w:t>
      </w:r>
    </w:p>
    <w:p w14:paraId="4F30579C" w14:textId="03A5D655" w:rsidR="00CB404F" w:rsidRPr="00FA6134" w:rsidRDefault="005049AF" w:rsidP="00656AFE">
      <w:pPr>
        <w:widowControl w:val="0"/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134">
        <w:rPr>
          <w:rFonts w:ascii="Times New Roman" w:hAnsi="Times New Roman" w:cs="Times New Roman"/>
          <w:sz w:val="24"/>
          <w:szCs w:val="24"/>
        </w:rPr>
        <w:t>3.</w:t>
      </w:r>
      <w:r w:rsidR="005132AF" w:rsidRPr="00FA6134">
        <w:rPr>
          <w:rFonts w:ascii="Times New Roman" w:hAnsi="Times New Roman" w:cs="Times New Roman"/>
          <w:sz w:val="24"/>
          <w:szCs w:val="24"/>
        </w:rPr>
        <w:t>2</w:t>
      </w:r>
      <w:r w:rsidRPr="00FA6134">
        <w:rPr>
          <w:rFonts w:ascii="Times New Roman" w:hAnsi="Times New Roman" w:cs="Times New Roman"/>
          <w:sz w:val="24"/>
          <w:szCs w:val="24"/>
        </w:rPr>
        <w:tab/>
        <w:t xml:space="preserve">Количество субъектов ПДн – </w:t>
      </w:r>
      <w:r w:rsidR="0087107E" w:rsidRPr="00FA6134">
        <w:rPr>
          <w:rFonts w:ascii="Times New Roman" w:hAnsi="Times New Roman" w:cs="Times New Roman"/>
          <w:sz w:val="24"/>
          <w:szCs w:val="24"/>
        </w:rPr>
        <w:t>менее</w:t>
      </w:r>
      <w:r w:rsidRPr="00FA6134">
        <w:rPr>
          <w:rFonts w:ascii="Times New Roman" w:hAnsi="Times New Roman" w:cs="Times New Roman"/>
          <w:sz w:val="24"/>
          <w:szCs w:val="24"/>
        </w:rPr>
        <w:t xml:space="preserve"> 100</w:t>
      </w:r>
      <w:r w:rsidR="00146024" w:rsidRPr="00FA6134">
        <w:rPr>
          <w:rFonts w:ascii="Times New Roman" w:hAnsi="Times New Roman" w:cs="Times New Roman"/>
          <w:sz w:val="24"/>
          <w:szCs w:val="24"/>
        </w:rPr>
        <w:t xml:space="preserve"> </w:t>
      </w:r>
      <w:r w:rsidRPr="00FA6134">
        <w:rPr>
          <w:rFonts w:ascii="Times New Roman" w:hAnsi="Times New Roman" w:cs="Times New Roman"/>
          <w:sz w:val="24"/>
          <w:szCs w:val="24"/>
        </w:rPr>
        <w:t>000.</w:t>
      </w:r>
    </w:p>
    <w:p w14:paraId="0C9DDEA8" w14:textId="7C2F767E" w:rsidR="004E6574" w:rsidRPr="00FA6134" w:rsidRDefault="005049AF" w:rsidP="0087107E">
      <w:pPr>
        <w:widowControl w:val="0"/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134">
        <w:rPr>
          <w:rFonts w:ascii="Times New Roman" w:hAnsi="Times New Roman" w:cs="Times New Roman"/>
          <w:sz w:val="24"/>
          <w:szCs w:val="24"/>
        </w:rPr>
        <w:t>3.</w:t>
      </w:r>
      <w:r w:rsidR="005132AF" w:rsidRPr="00FA6134">
        <w:rPr>
          <w:rFonts w:ascii="Times New Roman" w:hAnsi="Times New Roman" w:cs="Times New Roman"/>
          <w:sz w:val="24"/>
          <w:szCs w:val="24"/>
        </w:rPr>
        <w:t>3</w:t>
      </w:r>
      <w:r w:rsidRPr="00FA6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574" w:rsidRPr="00FA613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="004E6574" w:rsidRPr="00FA6134">
        <w:rPr>
          <w:rFonts w:ascii="Times New Roman" w:hAnsi="Times New Roman" w:cs="Times New Roman"/>
          <w:sz w:val="24"/>
          <w:szCs w:val="24"/>
        </w:rPr>
        <w:t xml:space="preserve"> «</w:t>
      </w:r>
      <w:r w:rsidR="000072E1">
        <w:rPr>
          <w:rFonts w:ascii="Times New Roman" w:hAnsi="Times New Roman" w:cs="Times New Roman"/>
          <w:sz w:val="24"/>
          <w:szCs w:val="24"/>
        </w:rPr>
        <w:t>ВЛАДЕЛЕЦ ИСПДН</w:t>
      </w:r>
      <w:r w:rsidR="004E6574" w:rsidRPr="00FA6134">
        <w:rPr>
          <w:rFonts w:ascii="Times New Roman" w:hAnsi="Times New Roman" w:cs="Times New Roman"/>
          <w:sz w:val="24"/>
          <w:szCs w:val="24"/>
        </w:rPr>
        <w:t xml:space="preserve">» предназначена </w:t>
      </w:r>
      <w:r w:rsidR="00D23E20" w:rsidRPr="00FA6134">
        <w:rPr>
          <w:rFonts w:ascii="Times New Roman" w:hAnsi="Times New Roman" w:cs="Times New Roman"/>
          <w:sz w:val="24"/>
          <w:szCs w:val="24"/>
        </w:rPr>
        <w:t xml:space="preserve">для </w:t>
      </w:r>
      <w:r w:rsidR="0087107E" w:rsidRPr="00FA6134">
        <w:rPr>
          <w:rFonts w:ascii="Times New Roman" w:hAnsi="Times New Roman" w:cs="Times New Roman"/>
          <w:sz w:val="24"/>
          <w:szCs w:val="24"/>
        </w:rPr>
        <w:t>осуществления деятельности в соответствии с Уставом ООО «</w:t>
      </w:r>
      <w:r w:rsidR="000072E1">
        <w:rPr>
          <w:rFonts w:ascii="Times New Roman" w:hAnsi="Times New Roman" w:cs="Times New Roman"/>
          <w:sz w:val="24"/>
          <w:szCs w:val="24"/>
        </w:rPr>
        <w:t>ВЛАДЕЛЕЦ ИСПДН</w:t>
      </w:r>
      <w:r w:rsidR="0087107E" w:rsidRPr="00FA6134">
        <w:rPr>
          <w:rFonts w:ascii="Times New Roman" w:hAnsi="Times New Roman" w:cs="Times New Roman"/>
          <w:sz w:val="24"/>
          <w:szCs w:val="24"/>
        </w:rPr>
        <w:t>», оформления трудовых отношений, ведения кадрового и бухгалтерского учёта, оформления гражданско-правовых отношений и в иных законных целях.</w:t>
      </w:r>
    </w:p>
    <w:p w14:paraId="2DAE5E64" w14:textId="7E3CD8C4" w:rsidR="00CB404F" w:rsidRPr="00FA6134" w:rsidRDefault="00A9293A" w:rsidP="00656AFE">
      <w:pPr>
        <w:widowControl w:val="0"/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 w:rsidR="005049AF" w:rsidRPr="00FA6134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5049AF" w:rsidRPr="00FA613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Установление уровня защищенности </w:t>
      </w:r>
      <w:r w:rsidR="004E6574" w:rsidRPr="00FA6134">
        <w:rPr>
          <w:rFonts w:ascii="Times New Roman" w:hAnsi="Times New Roman" w:cs="Times New Roman"/>
          <w:b/>
          <w:bCs/>
          <w:sz w:val="24"/>
          <w:szCs w:val="24"/>
        </w:rPr>
        <w:t>ИСПДн</w:t>
      </w:r>
    </w:p>
    <w:p w14:paraId="1567F7E6" w14:textId="47BC7DEA" w:rsidR="00CB404F" w:rsidRPr="00FA6134" w:rsidRDefault="005049AF" w:rsidP="00656AFE">
      <w:pPr>
        <w:widowControl w:val="0"/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134">
        <w:rPr>
          <w:rFonts w:ascii="Times New Roman" w:hAnsi="Times New Roman" w:cs="Times New Roman"/>
          <w:sz w:val="24"/>
          <w:szCs w:val="24"/>
        </w:rPr>
        <w:t>4.1 Комиссия, рассмотрела следующие исходные данные для</w:t>
      </w:r>
      <w:r w:rsidR="00146024" w:rsidRPr="00FA6134">
        <w:rPr>
          <w:rFonts w:ascii="Times New Roman" w:hAnsi="Times New Roman" w:cs="Times New Roman"/>
          <w:sz w:val="24"/>
          <w:szCs w:val="24"/>
        </w:rPr>
        <w:t xml:space="preserve"> </w:t>
      </w:r>
      <w:r w:rsidRPr="00FA6134">
        <w:rPr>
          <w:rFonts w:ascii="Times New Roman" w:hAnsi="Times New Roman" w:cs="Times New Roman"/>
          <w:sz w:val="24"/>
          <w:szCs w:val="24"/>
        </w:rPr>
        <w:t>установления</w:t>
      </w:r>
      <w:r w:rsidR="00146024" w:rsidRPr="00FA6134">
        <w:rPr>
          <w:rFonts w:ascii="Times New Roman" w:hAnsi="Times New Roman" w:cs="Times New Roman"/>
          <w:sz w:val="24"/>
          <w:szCs w:val="24"/>
        </w:rPr>
        <w:t xml:space="preserve"> </w:t>
      </w:r>
      <w:r w:rsidRPr="00FA6134">
        <w:rPr>
          <w:rFonts w:ascii="Times New Roman" w:hAnsi="Times New Roman" w:cs="Times New Roman"/>
          <w:sz w:val="24"/>
          <w:szCs w:val="24"/>
        </w:rPr>
        <w:t>уровня защищенности персональных данных при их обработке в</w:t>
      </w:r>
      <w:r w:rsidR="00146024" w:rsidRPr="00FA6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574" w:rsidRPr="00FA613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="004E6574" w:rsidRPr="00FA6134">
        <w:rPr>
          <w:rFonts w:ascii="Times New Roman" w:hAnsi="Times New Roman" w:cs="Times New Roman"/>
          <w:sz w:val="24"/>
          <w:szCs w:val="24"/>
        </w:rPr>
        <w:t xml:space="preserve"> «</w:t>
      </w:r>
      <w:r w:rsidR="000072E1">
        <w:rPr>
          <w:rFonts w:ascii="Times New Roman" w:hAnsi="Times New Roman" w:cs="Times New Roman"/>
          <w:sz w:val="24"/>
          <w:szCs w:val="24"/>
        </w:rPr>
        <w:t>ВЛАДЕЛЕЦ ИСПДН</w:t>
      </w:r>
      <w:r w:rsidR="004E6574" w:rsidRPr="00FA6134">
        <w:rPr>
          <w:rFonts w:ascii="Times New Roman" w:hAnsi="Times New Roman" w:cs="Times New Roman"/>
          <w:sz w:val="24"/>
          <w:szCs w:val="24"/>
        </w:rPr>
        <w:t>»</w:t>
      </w:r>
      <w:r w:rsidRPr="00FA6134">
        <w:rPr>
          <w:rFonts w:ascii="Times New Roman" w:hAnsi="Times New Roman" w:cs="Times New Roman"/>
          <w:sz w:val="24"/>
          <w:szCs w:val="24"/>
        </w:rPr>
        <w:t>:</w:t>
      </w:r>
    </w:p>
    <w:p w14:paraId="509DF6AA" w14:textId="54EC30C6" w:rsidR="00CB404F" w:rsidRPr="00FA6134" w:rsidRDefault="005049AF" w:rsidP="00656AFE">
      <w:pPr>
        <w:widowControl w:val="0"/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134">
        <w:rPr>
          <w:rFonts w:ascii="Times New Roman" w:hAnsi="Times New Roman" w:cs="Times New Roman"/>
          <w:sz w:val="24"/>
          <w:szCs w:val="24"/>
        </w:rPr>
        <w:t>– в</w:t>
      </w:r>
      <w:r w:rsidR="00146024" w:rsidRPr="00FA6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574" w:rsidRPr="00FA613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="004E6574" w:rsidRPr="00FA6134">
        <w:rPr>
          <w:rFonts w:ascii="Times New Roman" w:hAnsi="Times New Roman" w:cs="Times New Roman"/>
          <w:sz w:val="24"/>
          <w:szCs w:val="24"/>
        </w:rPr>
        <w:t xml:space="preserve"> «</w:t>
      </w:r>
      <w:r w:rsidR="000072E1">
        <w:rPr>
          <w:rFonts w:ascii="Times New Roman" w:hAnsi="Times New Roman" w:cs="Times New Roman"/>
          <w:sz w:val="24"/>
          <w:szCs w:val="24"/>
        </w:rPr>
        <w:t>ВЛАДЕЛЕЦ ИСПДН</w:t>
      </w:r>
      <w:r w:rsidR="004E6574" w:rsidRPr="00FA6134">
        <w:rPr>
          <w:rFonts w:ascii="Times New Roman" w:hAnsi="Times New Roman" w:cs="Times New Roman"/>
          <w:sz w:val="24"/>
          <w:szCs w:val="24"/>
        </w:rPr>
        <w:t>»</w:t>
      </w:r>
      <w:r w:rsidRPr="00FA6134">
        <w:rPr>
          <w:rFonts w:ascii="Times New Roman" w:hAnsi="Times New Roman" w:cs="Times New Roman"/>
          <w:sz w:val="24"/>
          <w:szCs w:val="24"/>
        </w:rPr>
        <w:t xml:space="preserve"> осуществляется обработка</w:t>
      </w:r>
      <w:r w:rsidR="00146024" w:rsidRPr="00FA6134">
        <w:rPr>
          <w:rFonts w:ascii="Times New Roman" w:hAnsi="Times New Roman" w:cs="Times New Roman"/>
          <w:sz w:val="24"/>
          <w:szCs w:val="24"/>
        </w:rPr>
        <w:t xml:space="preserve"> </w:t>
      </w:r>
      <w:r w:rsidR="004E6574" w:rsidRPr="00FA6134">
        <w:rPr>
          <w:rFonts w:ascii="Times New Roman" w:hAnsi="Times New Roman" w:cs="Times New Roman"/>
          <w:sz w:val="24"/>
          <w:szCs w:val="24"/>
        </w:rPr>
        <w:t>иных</w:t>
      </w:r>
      <w:r w:rsidR="008D7548" w:rsidRPr="00FA6134">
        <w:rPr>
          <w:rFonts w:ascii="Times New Roman" w:hAnsi="Times New Roman" w:cs="Times New Roman"/>
          <w:sz w:val="24"/>
          <w:szCs w:val="24"/>
        </w:rPr>
        <w:t xml:space="preserve"> </w:t>
      </w:r>
      <w:r w:rsidRPr="00FA6134">
        <w:rPr>
          <w:rFonts w:ascii="Times New Roman" w:hAnsi="Times New Roman" w:cs="Times New Roman"/>
          <w:sz w:val="24"/>
          <w:szCs w:val="24"/>
        </w:rPr>
        <w:t>категории персональных данных,</w:t>
      </w:r>
      <w:r w:rsidR="008D7548" w:rsidRPr="00FA6134">
        <w:rPr>
          <w:rFonts w:ascii="Times New Roman" w:hAnsi="Times New Roman" w:cs="Times New Roman"/>
          <w:sz w:val="24"/>
          <w:szCs w:val="24"/>
        </w:rPr>
        <w:t xml:space="preserve"> </w:t>
      </w:r>
      <w:r w:rsidR="0087107E" w:rsidRPr="00FA6134">
        <w:rPr>
          <w:rFonts w:ascii="Times New Roman" w:hAnsi="Times New Roman" w:cs="Times New Roman"/>
          <w:sz w:val="24"/>
          <w:szCs w:val="24"/>
        </w:rPr>
        <w:t>менее</w:t>
      </w:r>
      <w:r w:rsidRPr="00FA6134">
        <w:rPr>
          <w:rFonts w:ascii="Times New Roman" w:hAnsi="Times New Roman" w:cs="Times New Roman"/>
          <w:sz w:val="24"/>
          <w:szCs w:val="24"/>
        </w:rPr>
        <w:t xml:space="preserve"> чем 100 000 субъектов персональных данных</w:t>
      </w:r>
      <w:r w:rsidR="00D81169">
        <w:rPr>
          <w:rFonts w:ascii="Times New Roman" w:hAnsi="Times New Roman" w:cs="Times New Roman"/>
          <w:sz w:val="24"/>
          <w:szCs w:val="24"/>
        </w:rPr>
        <w:t xml:space="preserve"> как сотрудников, так и </w:t>
      </w:r>
      <w:proofErr w:type="gramStart"/>
      <w:r w:rsidR="00D81169">
        <w:rPr>
          <w:rFonts w:ascii="Times New Roman" w:hAnsi="Times New Roman" w:cs="Times New Roman"/>
          <w:sz w:val="24"/>
          <w:szCs w:val="24"/>
        </w:rPr>
        <w:t>субъектов</w:t>
      </w:r>
      <w:proofErr w:type="gramEnd"/>
      <w:r w:rsidR="00D81169">
        <w:rPr>
          <w:rFonts w:ascii="Times New Roman" w:hAnsi="Times New Roman" w:cs="Times New Roman"/>
          <w:sz w:val="24"/>
          <w:szCs w:val="24"/>
        </w:rPr>
        <w:t xml:space="preserve"> </w:t>
      </w:r>
      <w:r w:rsidRPr="00FA6134">
        <w:rPr>
          <w:rFonts w:ascii="Times New Roman" w:hAnsi="Times New Roman" w:cs="Times New Roman"/>
          <w:sz w:val="24"/>
          <w:szCs w:val="24"/>
        </w:rPr>
        <w:t>не являющихся сотрудниками оператора.</w:t>
      </w:r>
    </w:p>
    <w:p w14:paraId="570CB5DE" w14:textId="2633B8A1" w:rsidR="00BC760A" w:rsidRPr="00FA6134" w:rsidRDefault="005049AF" w:rsidP="00656AFE">
      <w:pPr>
        <w:widowControl w:val="0"/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134">
        <w:rPr>
          <w:rFonts w:ascii="Times New Roman" w:hAnsi="Times New Roman" w:cs="Times New Roman"/>
          <w:sz w:val="24"/>
          <w:szCs w:val="24"/>
        </w:rPr>
        <w:t>– в соответствии с документом «Модель угроз и нарушителя безопасности информационной системы персональных данных</w:t>
      </w:r>
      <w:r w:rsidR="004E6574" w:rsidRPr="00FA6134">
        <w:rPr>
          <w:rFonts w:ascii="Times New Roman" w:hAnsi="Times New Roman" w:cs="Times New Roman"/>
          <w:sz w:val="24"/>
          <w:szCs w:val="24"/>
        </w:rPr>
        <w:t>…</w:t>
      </w:r>
      <w:r w:rsidRPr="00FA6134">
        <w:rPr>
          <w:rFonts w:ascii="Times New Roman" w:hAnsi="Times New Roman" w:cs="Times New Roman"/>
          <w:sz w:val="24"/>
          <w:szCs w:val="24"/>
        </w:rPr>
        <w:t xml:space="preserve">» для </w:t>
      </w:r>
      <w:proofErr w:type="spellStart"/>
      <w:r w:rsidR="004E6574" w:rsidRPr="00FA613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="004E6574" w:rsidRPr="00FA6134">
        <w:rPr>
          <w:rFonts w:ascii="Times New Roman" w:hAnsi="Times New Roman" w:cs="Times New Roman"/>
          <w:sz w:val="24"/>
          <w:szCs w:val="24"/>
        </w:rPr>
        <w:t xml:space="preserve"> «</w:t>
      </w:r>
      <w:r w:rsidR="000072E1">
        <w:rPr>
          <w:rFonts w:ascii="Times New Roman" w:hAnsi="Times New Roman" w:cs="Times New Roman"/>
          <w:sz w:val="24"/>
          <w:szCs w:val="24"/>
        </w:rPr>
        <w:t>ВЛАДЕЛЕЦ ИСПДН</w:t>
      </w:r>
      <w:r w:rsidR="004E6574" w:rsidRPr="00FA6134">
        <w:rPr>
          <w:rFonts w:ascii="Times New Roman" w:hAnsi="Times New Roman" w:cs="Times New Roman"/>
          <w:sz w:val="24"/>
          <w:szCs w:val="24"/>
        </w:rPr>
        <w:t>»</w:t>
      </w:r>
      <w:r w:rsidRPr="00FA6134">
        <w:rPr>
          <w:rFonts w:ascii="Times New Roman" w:hAnsi="Times New Roman" w:cs="Times New Roman"/>
          <w:sz w:val="24"/>
          <w:szCs w:val="24"/>
        </w:rPr>
        <w:t xml:space="preserve"> актуальны</w:t>
      </w:r>
      <w:r w:rsidR="00D23E20" w:rsidRPr="00FA6134">
        <w:rPr>
          <w:rFonts w:ascii="Times New Roman" w:hAnsi="Times New Roman" w:cs="Times New Roman"/>
          <w:sz w:val="24"/>
          <w:szCs w:val="24"/>
        </w:rPr>
        <w:t xml:space="preserve"> </w:t>
      </w:r>
      <w:r w:rsidRPr="00FA6134">
        <w:rPr>
          <w:rFonts w:ascii="Times New Roman" w:hAnsi="Times New Roman" w:cs="Times New Roman"/>
          <w:sz w:val="24"/>
          <w:szCs w:val="24"/>
        </w:rPr>
        <w:t xml:space="preserve">угрозы, </w:t>
      </w:r>
      <w:r w:rsidR="00BC760A" w:rsidRPr="00FA6134">
        <w:rPr>
          <w:rFonts w:ascii="Times New Roman" w:hAnsi="Times New Roman" w:cs="Times New Roman"/>
          <w:sz w:val="24"/>
          <w:szCs w:val="24"/>
        </w:rPr>
        <w:t>не связанные с наличием недокументированных (недекларированных) возможностей в системном и прикладном программном обеспечении, используемом в информационной системе</w:t>
      </w:r>
      <w:r w:rsidRPr="00FA6134">
        <w:rPr>
          <w:rFonts w:ascii="Times New Roman" w:hAnsi="Times New Roman" w:cs="Times New Roman"/>
          <w:sz w:val="24"/>
          <w:szCs w:val="24"/>
        </w:rPr>
        <w:t>.</w:t>
      </w:r>
    </w:p>
    <w:p w14:paraId="1DA9E4E2" w14:textId="6620FFD6" w:rsidR="00CB404F" w:rsidRPr="00FA6134" w:rsidRDefault="005049AF" w:rsidP="00656AFE">
      <w:pPr>
        <w:widowControl w:val="0"/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134">
        <w:rPr>
          <w:rFonts w:ascii="Times New Roman" w:hAnsi="Times New Roman" w:cs="Times New Roman"/>
          <w:sz w:val="24"/>
          <w:szCs w:val="24"/>
        </w:rPr>
        <w:t xml:space="preserve">4.2 На основании </w:t>
      </w:r>
      <w:proofErr w:type="spellStart"/>
      <w:r w:rsidRPr="00FA6134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FA6134">
        <w:rPr>
          <w:rFonts w:ascii="Times New Roman" w:hAnsi="Times New Roman" w:cs="Times New Roman"/>
          <w:sz w:val="24"/>
          <w:szCs w:val="24"/>
        </w:rPr>
        <w:t xml:space="preserve">. </w:t>
      </w:r>
      <w:r w:rsidR="0087107E" w:rsidRPr="00FA6134">
        <w:rPr>
          <w:rFonts w:ascii="Times New Roman" w:hAnsi="Times New Roman" w:cs="Times New Roman"/>
          <w:sz w:val="24"/>
          <w:szCs w:val="24"/>
        </w:rPr>
        <w:t>б</w:t>
      </w:r>
      <w:r w:rsidRPr="00FA6134">
        <w:rPr>
          <w:rFonts w:ascii="Times New Roman" w:hAnsi="Times New Roman" w:cs="Times New Roman"/>
          <w:sz w:val="24"/>
          <w:szCs w:val="24"/>
        </w:rPr>
        <w:t>) п.1</w:t>
      </w:r>
      <w:r w:rsidR="0087107E" w:rsidRPr="00FA6134">
        <w:rPr>
          <w:rFonts w:ascii="Times New Roman" w:hAnsi="Times New Roman" w:cs="Times New Roman"/>
          <w:sz w:val="24"/>
          <w:szCs w:val="24"/>
        </w:rPr>
        <w:t>2</w:t>
      </w:r>
      <w:r w:rsidRPr="00FA6134">
        <w:rPr>
          <w:rFonts w:ascii="Times New Roman" w:hAnsi="Times New Roman" w:cs="Times New Roman"/>
          <w:sz w:val="24"/>
          <w:szCs w:val="24"/>
        </w:rPr>
        <w:t xml:space="preserve"> Постановления Правительства РФ от 1 ноября 2012 г. №1119 для </w:t>
      </w:r>
      <w:proofErr w:type="spellStart"/>
      <w:r w:rsidR="004E6574" w:rsidRPr="00FA613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="004E6574" w:rsidRPr="00FA6134">
        <w:rPr>
          <w:rFonts w:ascii="Times New Roman" w:hAnsi="Times New Roman" w:cs="Times New Roman"/>
          <w:sz w:val="24"/>
          <w:szCs w:val="24"/>
        </w:rPr>
        <w:t xml:space="preserve"> «</w:t>
      </w:r>
      <w:r w:rsidR="000072E1">
        <w:rPr>
          <w:rFonts w:ascii="Times New Roman" w:hAnsi="Times New Roman" w:cs="Times New Roman"/>
          <w:sz w:val="24"/>
          <w:szCs w:val="24"/>
        </w:rPr>
        <w:t>ВЛАДЕЛЕЦ ИСПДН</w:t>
      </w:r>
      <w:r w:rsidR="004E6574" w:rsidRPr="00FA6134">
        <w:rPr>
          <w:rFonts w:ascii="Times New Roman" w:hAnsi="Times New Roman" w:cs="Times New Roman"/>
          <w:sz w:val="24"/>
          <w:szCs w:val="24"/>
        </w:rPr>
        <w:t>»</w:t>
      </w:r>
      <w:r w:rsidRPr="00FA6134">
        <w:rPr>
          <w:rFonts w:ascii="Times New Roman" w:hAnsi="Times New Roman" w:cs="Times New Roman"/>
          <w:sz w:val="24"/>
          <w:szCs w:val="24"/>
        </w:rPr>
        <w:t xml:space="preserve"> устанавливается необходимость обеспечения </w:t>
      </w:r>
      <w:r w:rsidR="0087107E" w:rsidRPr="00FA6134">
        <w:rPr>
          <w:rFonts w:ascii="Times New Roman" w:hAnsi="Times New Roman" w:cs="Times New Roman"/>
          <w:sz w:val="24"/>
          <w:szCs w:val="24"/>
        </w:rPr>
        <w:t>4</w:t>
      </w:r>
      <w:r w:rsidRPr="00FA6134">
        <w:rPr>
          <w:rFonts w:ascii="Times New Roman" w:hAnsi="Times New Roman" w:cs="Times New Roman"/>
          <w:sz w:val="24"/>
          <w:szCs w:val="24"/>
        </w:rPr>
        <w:t>-го уровня защищенности персональных данных.</w:t>
      </w:r>
    </w:p>
    <w:p w14:paraId="19BE86C6" w14:textId="77777777" w:rsidR="00CB404F" w:rsidRPr="00FA6134" w:rsidRDefault="005049AF" w:rsidP="00656AFE">
      <w:pPr>
        <w:widowControl w:val="0"/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134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FA6134">
        <w:rPr>
          <w:rFonts w:ascii="Times New Roman" w:hAnsi="Times New Roman" w:cs="Times New Roman"/>
          <w:b/>
          <w:bCs/>
          <w:sz w:val="24"/>
          <w:szCs w:val="24"/>
        </w:rPr>
        <w:tab/>
        <w:t>Заключение</w:t>
      </w:r>
    </w:p>
    <w:p w14:paraId="3D451726" w14:textId="23101AF3" w:rsidR="00CB404F" w:rsidRDefault="005049AF" w:rsidP="00A90DEC">
      <w:pPr>
        <w:widowControl w:val="0"/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134">
        <w:rPr>
          <w:rFonts w:ascii="Times New Roman" w:hAnsi="Times New Roman" w:cs="Times New Roman"/>
          <w:sz w:val="24"/>
          <w:szCs w:val="24"/>
        </w:rPr>
        <w:t xml:space="preserve">На основании рассмотренных данных в соответствии с </w:t>
      </w:r>
      <w:proofErr w:type="spellStart"/>
      <w:r w:rsidRPr="00FA6134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FA6134">
        <w:rPr>
          <w:rFonts w:ascii="Times New Roman" w:hAnsi="Times New Roman" w:cs="Times New Roman"/>
          <w:sz w:val="24"/>
          <w:szCs w:val="24"/>
        </w:rPr>
        <w:t xml:space="preserve">. </w:t>
      </w:r>
      <w:r w:rsidR="0087107E" w:rsidRPr="00FA6134">
        <w:rPr>
          <w:rFonts w:ascii="Times New Roman" w:hAnsi="Times New Roman" w:cs="Times New Roman"/>
          <w:sz w:val="24"/>
          <w:szCs w:val="24"/>
        </w:rPr>
        <w:t>б</w:t>
      </w:r>
      <w:r w:rsidRPr="00FA6134">
        <w:rPr>
          <w:rFonts w:ascii="Times New Roman" w:hAnsi="Times New Roman" w:cs="Times New Roman"/>
          <w:sz w:val="24"/>
          <w:szCs w:val="24"/>
        </w:rPr>
        <w:t>) п.1</w:t>
      </w:r>
      <w:r w:rsidR="0087107E" w:rsidRPr="00FA6134">
        <w:rPr>
          <w:rFonts w:ascii="Times New Roman" w:hAnsi="Times New Roman" w:cs="Times New Roman"/>
          <w:sz w:val="24"/>
          <w:szCs w:val="24"/>
        </w:rPr>
        <w:t>2</w:t>
      </w:r>
      <w:r w:rsidRPr="00FA6134">
        <w:rPr>
          <w:rFonts w:ascii="Times New Roman" w:hAnsi="Times New Roman" w:cs="Times New Roman"/>
          <w:sz w:val="24"/>
          <w:szCs w:val="24"/>
        </w:rPr>
        <w:t xml:space="preserve"> Постановления Правительства РФ от 1 ноября 2012 г. №</w:t>
      </w:r>
      <w:r w:rsidR="004E6574" w:rsidRPr="00FA6134">
        <w:rPr>
          <w:rFonts w:ascii="Times New Roman" w:hAnsi="Times New Roman" w:cs="Times New Roman"/>
          <w:sz w:val="24"/>
          <w:szCs w:val="24"/>
        </w:rPr>
        <w:t xml:space="preserve"> </w:t>
      </w:r>
      <w:r w:rsidRPr="00FA6134">
        <w:rPr>
          <w:rFonts w:ascii="Times New Roman" w:hAnsi="Times New Roman" w:cs="Times New Roman"/>
          <w:sz w:val="24"/>
          <w:szCs w:val="24"/>
        </w:rPr>
        <w:t xml:space="preserve">1119 </w:t>
      </w:r>
      <w:r w:rsidR="001307EC" w:rsidRPr="00FA6134">
        <w:rPr>
          <w:rFonts w:ascii="Times New Roman" w:hAnsi="Times New Roman" w:cs="Times New Roman"/>
          <w:sz w:val="24"/>
          <w:szCs w:val="24"/>
        </w:rPr>
        <w:t xml:space="preserve">и с учетом перспектив увеличения объема обрабатываемых персональных данных до количества более 100 000 субъектов персональных данных, не являющихся сотрудниками оператора, комиссия установила для </w:t>
      </w:r>
      <w:proofErr w:type="spellStart"/>
      <w:r w:rsidR="001307EC" w:rsidRPr="00FA613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="001307EC" w:rsidRPr="00FA6134">
        <w:rPr>
          <w:rFonts w:ascii="Times New Roman" w:hAnsi="Times New Roman" w:cs="Times New Roman"/>
          <w:sz w:val="24"/>
          <w:szCs w:val="24"/>
        </w:rPr>
        <w:t xml:space="preserve"> «</w:t>
      </w:r>
      <w:r w:rsidR="000072E1">
        <w:rPr>
          <w:rFonts w:ascii="Times New Roman" w:hAnsi="Times New Roman" w:cs="Times New Roman"/>
          <w:sz w:val="24"/>
          <w:szCs w:val="24"/>
        </w:rPr>
        <w:t>ВЛАДЕЛЕЦ ИСПДН</w:t>
      </w:r>
      <w:r w:rsidR="001307EC" w:rsidRPr="00FA6134">
        <w:rPr>
          <w:rFonts w:ascii="Times New Roman" w:hAnsi="Times New Roman" w:cs="Times New Roman"/>
          <w:sz w:val="24"/>
          <w:szCs w:val="24"/>
        </w:rPr>
        <w:t>» ООО «</w:t>
      </w:r>
      <w:r w:rsidR="000072E1">
        <w:rPr>
          <w:rFonts w:ascii="Times New Roman" w:hAnsi="Times New Roman" w:cs="Times New Roman"/>
          <w:sz w:val="24"/>
          <w:szCs w:val="24"/>
        </w:rPr>
        <w:t>ВЛАДЕЛЕЦ ИСПДН</w:t>
      </w:r>
      <w:r w:rsidR="001307EC" w:rsidRPr="00FA6134">
        <w:rPr>
          <w:rFonts w:ascii="Times New Roman" w:hAnsi="Times New Roman" w:cs="Times New Roman"/>
          <w:sz w:val="24"/>
          <w:szCs w:val="24"/>
        </w:rPr>
        <w:t xml:space="preserve">» необходимость обеспечения </w:t>
      </w:r>
      <w:r w:rsidR="001307EC" w:rsidRPr="00FA6134">
        <w:rPr>
          <w:rFonts w:ascii="Times New Roman" w:hAnsi="Times New Roman" w:cs="Times New Roman"/>
          <w:b/>
          <w:bCs/>
          <w:sz w:val="24"/>
          <w:szCs w:val="24"/>
        </w:rPr>
        <w:t>3-го уровня</w:t>
      </w:r>
      <w:r w:rsidR="001307EC" w:rsidRPr="00FA6134">
        <w:rPr>
          <w:rFonts w:ascii="Times New Roman" w:hAnsi="Times New Roman" w:cs="Times New Roman"/>
          <w:sz w:val="24"/>
          <w:szCs w:val="24"/>
        </w:rPr>
        <w:t xml:space="preserve"> защищенности персональных данных (УЗ3).</w:t>
      </w:r>
    </w:p>
    <w:p w14:paraId="280C9E67" w14:textId="77777777" w:rsidR="00A90DEC" w:rsidRDefault="00A90DEC" w:rsidP="00A90DEC">
      <w:pPr>
        <w:widowControl w:val="0"/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923" w:type="dxa"/>
        <w:tblLayout w:type="fixed"/>
        <w:tblLook w:val="0000" w:firstRow="0" w:lastRow="0" w:firstColumn="0" w:lastColumn="0" w:noHBand="0" w:noVBand="0"/>
      </w:tblPr>
      <w:tblGrid>
        <w:gridCol w:w="4253"/>
        <w:gridCol w:w="1951"/>
        <w:gridCol w:w="3719"/>
      </w:tblGrid>
      <w:tr w:rsidR="00A90DEC" w:rsidRPr="00FA6134" w14:paraId="37477D75" w14:textId="77777777" w:rsidTr="00F942D3">
        <w:tc>
          <w:tcPr>
            <w:tcW w:w="9923" w:type="dxa"/>
            <w:gridSpan w:val="3"/>
            <w:tcMar>
              <w:top w:w="100" w:type="nil"/>
              <w:right w:w="100" w:type="nil"/>
            </w:tcMar>
          </w:tcPr>
          <w:p w14:paraId="32606676" w14:textId="77777777" w:rsidR="00A90DEC" w:rsidRPr="00FA6134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 w:firstLine="56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1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Председатель комиссии:</w:t>
            </w:r>
          </w:p>
        </w:tc>
      </w:tr>
      <w:tr w:rsidR="00A90DEC" w:rsidRPr="00FA6134" w14:paraId="3DFBDBF2" w14:textId="77777777" w:rsidTr="00F942D3">
        <w:tc>
          <w:tcPr>
            <w:tcW w:w="4253" w:type="dxa"/>
            <w:tcMar>
              <w:top w:w="100" w:type="nil"/>
              <w:right w:w="100" w:type="nil"/>
            </w:tcMar>
            <w:vAlign w:val="center"/>
          </w:tcPr>
          <w:p w14:paraId="4CA4BB02" w14:textId="77777777" w:rsidR="00A90DEC" w:rsidRPr="003944AD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</w:pPr>
            <w:r w:rsidRPr="003944A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Генеральный директор </w:t>
            </w:r>
          </w:p>
        </w:tc>
        <w:tc>
          <w:tcPr>
            <w:tcW w:w="1951" w:type="dxa"/>
            <w:tcMar>
              <w:top w:w="100" w:type="nil"/>
              <w:right w:w="100" w:type="nil"/>
            </w:tcMar>
            <w:vAlign w:val="center"/>
          </w:tcPr>
          <w:p w14:paraId="66A71CD5" w14:textId="77777777" w:rsidR="00A90DEC" w:rsidRPr="00FA6134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A00CE" w14:textId="77777777" w:rsidR="00A90DEC" w:rsidRPr="00FA6134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134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14:paraId="7ECDA81D" w14:textId="77777777" w:rsidR="00A90DEC" w:rsidRPr="00FA6134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FA6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719" w:type="dxa"/>
            <w:tcMar>
              <w:top w:w="100" w:type="nil"/>
              <w:right w:w="100" w:type="nil"/>
            </w:tcMar>
            <w:vAlign w:val="center"/>
          </w:tcPr>
          <w:p w14:paraId="32B7531A" w14:textId="474C3AA7" w:rsidR="00A90DEC" w:rsidRPr="003944AD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A90DEC" w:rsidRPr="00FA6134" w14:paraId="478EAD60" w14:textId="77777777" w:rsidTr="00F942D3">
        <w:tc>
          <w:tcPr>
            <w:tcW w:w="4253" w:type="dxa"/>
            <w:tcMar>
              <w:top w:w="100" w:type="nil"/>
              <w:right w:w="100" w:type="nil"/>
            </w:tcMar>
            <w:vAlign w:val="center"/>
          </w:tcPr>
          <w:p w14:paraId="0231A20B" w14:textId="77777777" w:rsidR="00A90DEC" w:rsidRPr="00FA6134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 w:firstLine="60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1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Члены комиссии:</w:t>
            </w:r>
          </w:p>
        </w:tc>
        <w:tc>
          <w:tcPr>
            <w:tcW w:w="1951" w:type="dxa"/>
            <w:tcMar>
              <w:top w:w="100" w:type="nil"/>
              <w:right w:w="100" w:type="nil"/>
            </w:tcMar>
            <w:vAlign w:val="center"/>
          </w:tcPr>
          <w:p w14:paraId="45222C47" w14:textId="77777777" w:rsidR="00A90DEC" w:rsidRPr="00FA6134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9" w:type="dxa"/>
            <w:tcMar>
              <w:top w:w="100" w:type="nil"/>
              <w:right w:w="100" w:type="nil"/>
            </w:tcMar>
            <w:vAlign w:val="center"/>
          </w:tcPr>
          <w:p w14:paraId="4B09870C" w14:textId="77777777" w:rsidR="00A90DEC" w:rsidRPr="00FA6134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DEC" w:rsidRPr="00FA6134" w14:paraId="47187E59" w14:textId="77777777" w:rsidTr="00F942D3">
        <w:tc>
          <w:tcPr>
            <w:tcW w:w="4253" w:type="dxa"/>
            <w:tcMar>
              <w:top w:w="100" w:type="nil"/>
              <w:right w:w="100" w:type="nil"/>
            </w:tcMar>
            <w:vAlign w:val="center"/>
          </w:tcPr>
          <w:p w14:paraId="479E29CB" w14:textId="77777777" w:rsidR="00A90DEC" w:rsidRPr="003944AD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sz w:val="24"/>
                <w:szCs w:val="24"/>
                <w:highlight w:val="yellow"/>
                <w:u w:val="single"/>
                <w:vertAlign w:val="superscript"/>
              </w:rPr>
            </w:pPr>
            <w:r w:rsidRPr="003944A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______________________</w:t>
            </w:r>
          </w:p>
        </w:tc>
        <w:tc>
          <w:tcPr>
            <w:tcW w:w="1951" w:type="dxa"/>
            <w:tcMar>
              <w:top w:w="100" w:type="nil"/>
              <w:right w:w="100" w:type="nil"/>
            </w:tcMar>
            <w:vAlign w:val="center"/>
          </w:tcPr>
          <w:p w14:paraId="19B63C7F" w14:textId="77777777" w:rsidR="00A90DEC" w:rsidRPr="00FA6134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B8F40" w14:textId="77777777" w:rsidR="00A90DEC" w:rsidRPr="00FA6134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134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14:paraId="2AF39684" w14:textId="77777777" w:rsidR="00A90DEC" w:rsidRPr="00FA6134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FA6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719" w:type="dxa"/>
            <w:tcMar>
              <w:top w:w="100" w:type="nil"/>
              <w:right w:w="100" w:type="nil"/>
            </w:tcMar>
            <w:vAlign w:val="center"/>
          </w:tcPr>
          <w:p w14:paraId="5DE220FD" w14:textId="77777777" w:rsidR="00A90DEC" w:rsidRPr="003944AD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944A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</w:t>
            </w:r>
          </w:p>
        </w:tc>
      </w:tr>
      <w:tr w:rsidR="00A90DEC" w:rsidRPr="00FA6134" w14:paraId="6EC73CD3" w14:textId="77777777" w:rsidTr="00F942D3">
        <w:tc>
          <w:tcPr>
            <w:tcW w:w="4253" w:type="dxa"/>
            <w:tcMar>
              <w:top w:w="100" w:type="nil"/>
              <w:right w:w="100" w:type="nil"/>
            </w:tcMar>
            <w:vAlign w:val="center"/>
          </w:tcPr>
          <w:p w14:paraId="11B40084" w14:textId="77777777" w:rsidR="00A90DEC" w:rsidRPr="003944AD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sz w:val="24"/>
                <w:szCs w:val="24"/>
                <w:highlight w:val="yellow"/>
                <w:u w:val="single"/>
                <w:vertAlign w:val="superscript"/>
              </w:rPr>
            </w:pPr>
            <w:r w:rsidRPr="003944A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______________________</w:t>
            </w:r>
          </w:p>
        </w:tc>
        <w:tc>
          <w:tcPr>
            <w:tcW w:w="1951" w:type="dxa"/>
            <w:tcMar>
              <w:top w:w="100" w:type="nil"/>
              <w:right w:w="100" w:type="nil"/>
            </w:tcMar>
            <w:vAlign w:val="center"/>
          </w:tcPr>
          <w:p w14:paraId="418475CF" w14:textId="77777777" w:rsidR="00A90DEC" w:rsidRPr="00FA6134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86656" w14:textId="77777777" w:rsidR="00A90DEC" w:rsidRPr="00FA6134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134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14:paraId="046AA672" w14:textId="77777777" w:rsidR="00A90DEC" w:rsidRPr="00FA6134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FA6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719" w:type="dxa"/>
            <w:tcMar>
              <w:top w:w="100" w:type="nil"/>
              <w:right w:w="100" w:type="nil"/>
            </w:tcMar>
            <w:vAlign w:val="center"/>
          </w:tcPr>
          <w:p w14:paraId="0A80158B" w14:textId="77777777" w:rsidR="00A90DEC" w:rsidRPr="003944AD" w:rsidRDefault="00A90DEC" w:rsidP="00F942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944A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_______________.</w:t>
            </w:r>
          </w:p>
        </w:tc>
      </w:tr>
    </w:tbl>
    <w:p w14:paraId="4FF40CEA" w14:textId="77777777" w:rsidR="00CB404F" w:rsidRPr="001307EC" w:rsidRDefault="00CB404F" w:rsidP="00A90DEC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</w:p>
    <w:p w14:paraId="60A03C35" w14:textId="77777777" w:rsidR="00CB404F" w:rsidRPr="001307EC" w:rsidRDefault="005049AF" w:rsidP="00D325FC">
      <w:pPr>
        <w:pageBreakBefore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07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 ОЗНАКОМЛЕНИЯ</w:t>
      </w:r>
    </w:p>
    <w:p w14:paraId="7E3296DD" w14:textId="77777777" w:rsidR="00CB404F" w:rsidRPr="001307EC" w:rsidRDefault="005049AF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07EC">
        <w:rPr>
          <w:rFonts w:ascii="Times New Roman" w:hAnsi="Times New Roman" w:cs="Times New Roman"/>
          <w:b/>
          <w:bCs/>
          <w:sz w:val="28"/>
          <w:szCs w:val="28"/>
        </w:rPr>
        <w:t xml:space="preserve">с Актом определения уровня защищенности персональных данных </w:t>
      </w:r>
    </w:p>
    <w:p w14:paraId="75D2A5C7" w14:textId="18EEBC3A" w:rsidR="00CB404F" w:rsidRPr="001307EC" w:rsidRDefault="005049AF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07EC">
        <w:rPr>
          <w:rFonts w:ascii="Times New Roman" w:hAnsi="Times New Roman" w:cs="Times New Roman"/>
          <w:b/>
          <w:bCs/>
          <w:sz w:val="28"/>
          <w:szCs w:val="28"/>
        </w:rPr>
        <w:t xml:space="preserve">при их обработке в </w:t>
      </w:r>
      <w:proofErr w:type="spellStart"/>
      <w:r w:rsidR="004E6574" w:rsidRPr="001307EC">
        <w:rPr>
          <w:rFonts w:ascii="Times New Roman" w:hAnsi="Times New Roman" w:cs="Times New Roman"/>
          <w:b/>
          <w:bCs/>
          <w:sz w:val="28"/>
          <w:szCs w:val="28"/>
        </w:rPr>
        <w:t>ИСПДн</w:t>
      </w:r>
      <w:proofErr w:type="spellEnd"/>
      <w:r w:rsidR="004E6574" w:rsidRPr="001307EC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0072E1">
        <w:rPr>
          <w:rFonts w:ascii="Times New Roman" w:hAnsi="Times New Roman" w:cs="Times New Roman"/>
          <w:b/>
          <w:bCs/>
          <w:sz w:val="28"/>
          <w:szCs w:val="28"/>
        </w:rPr>
        <w:t>ВЛАДЕЛЕЦ ИСПДН</w:t>
      </w:r>
      <w:r w:rsidR="004E6574" w:rsidRPr="001307E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3809"/>
        <w:gridCol w:w="2680"/>
        <w:gridCol w:w="2278"/>
      </w:tblGrid>
      <w:tr w:rsidR="001307EC" w:rsidRPr="001307EC" w14:paraId="51B3F070" w14:textId="77777777" w:rsidTr="000F28B1">
        <w:trPr>
          <w:trHeight w:val="380"/>
        </w:trPr>
        <w:tc>
          <w:tcPr>
            <w:tcW w:w="757" w:type="dxa"/>
            <w:tcMar>
              <w:top w:w="100" w:type="nil"/>
              <w:right w:w="100" w:type="nil"/>
            </w:tcMar>
            <w:vAlign w:val="center"/>
          </w:tcPr>
          <w:p w14:paraId="2D2EA91F" w14:textId="77777777" w:rsidR="00CB404F" w:rsidRPr="001307EC" w:rsidRDefault="005049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0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3809" w:type="dxa"/>
            <w:tcMar>
              <w:top w:w="100" w:type="nil"/>
              <w:right w:w="100" w:type="nil"/>
            </w:tcMar>
            <w:vAlign w:val="center"/>
          </w:tcPr>
          <w:p w14:paraId="721ADE67" w14:textId="77777777" w:rsidR="00CB404F" w:rsidRPr="001307EC" w:rsidRDefault="005049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0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Фамилия, Имя, Отчество</w:t>
            </w:r>
          </w:p>
        </w:tc>
        <w:tc>
          <w:tcPr>
            <w:tcW w:w="2680" w:type="dxa"/>
            <w:tcMar>
              <w:top w:w="100" w:type="nil"/>
              <w:right w:w="100" w:type="nil"/>
            </w:tcMar>
            <w:vAlign w:val="center"/>
          </w:tcPr>
          <w:p w14:paraId="0BD314F3" w14:textId="77777777" w:rsidR="00CB404F" w:rsidRPr="001307EC" w:rsidRDefault="005049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0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Должность</w:t>
            </w:r>
          </w:p>
        </w:tc>
        <w:tc>
          <w:tcPr>
            <w:tcW w:w="2278" w:type="dxa"/>
            <w:tcMar>
              <w:top w:w="100" w:type="nil"/>
              <w:right w:w="100" w:type="nil"/>
            </w:tcMar>
            <w:vAlign w:val="center"/>
          </w:tcPr>
          <w:p w14:paraId="3BD767BF" w14:textId="77777777" w:rsidR="00CB404F" w:rsidRPr="001307EC" w:rsidRDefault="005049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07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Подпись, дата</w:t>
            </w:r>
          </w:p>
        </w:tc>
      </w:tr>
      <w:tr w:rsidR="001307EC" w:rsidRPr="001307EC" w14:paraId="0F0C5053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7F1BE1A9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6BACFC97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666311C8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01AE1946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7EC98F07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667234FA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46674DD6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0421DD9E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223FA5D5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0C5C6710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1580F7A8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0FA9A21B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79BC9084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52010652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5978420A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4FEA7A2C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715DCE03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36B535BD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60DB55D2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601B88EF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758A50EC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564F5F06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3DFD5B98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3BAFBE12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13008657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1B613535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7B42F9CF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537665F2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0031D68D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37C92C0F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162E640B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0CC0B0D4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574C6ED7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2A45187D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4FFDB1B3" w14:textId="77777777" w:rsidTr="000F28B1">
        <w:trPr>
          <w:trHeight w:val="482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3BABFB37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4FD1368F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2826F407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796C6F7B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214D8BBD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52970F25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082CE698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3D971B21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68F88685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7F12FD2A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36F688F5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2AF0FACB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79D204C6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090E27A1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3513BE53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16871E82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58AA2A95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1330694D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43447A47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7B03C697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51794966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3501A054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1A707AEE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6828A9B7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2D4D8A45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5AE68B63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597E2A9B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58356DC0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14C038BE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112FBF4E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12BE4A38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2931EEF5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7BA8F1B6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1B4DC29D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6AEC52B3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6FCAC4A3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50E68EFC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3808376F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2E4367A8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62E4CB85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072D7F7D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77808598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18921859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37BCD930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208F55A7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7E609949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5AE57BE8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30CF4CD2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1BC2F074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2DFF5E55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35D5B465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62766087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72621313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3782BFA8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0B9E7CDE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38D2B59A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068D9CCE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01C545BC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0810E7EF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7C42B1D2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5A290E3B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7413C3DA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354D7403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77686DA1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6D70275F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25ACBAB4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6E835724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3FB2F26B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4F0AD3E7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3B49BD7F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02A35B48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4FF17EB2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7E964C94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6704B968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7D1EE537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16F78E80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3222846A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713EAE05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0CA6FC04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221ECE39" w14:textId="77777777" w:rsidTr="000F28B1">
        <w:trPr>
          <w:trHeight w:val="482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254C5EED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7DE26BF5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7254893E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3021F773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71B2C245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12DA1336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531FC26D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0472B834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401145E2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7EC" w:rsidRPr="001307EC" w14:paraId="76446F89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71D3C2BB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63E26EE7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00C56E36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3121BC60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B404F" w:rsidRPr="001307EC" w14:paraId="4776651A" w14:textId="77777777" w:rsidTr="000F28B1">
        <w:trPr>
          <w:trHeight w:val="456"/>
        </w:trPr>
        <w:tc>
          <w:tcPr>
            <w:tcW w:w="757" w:type="dxa"/>
            <w:tcMar>
              <w:top w:w="100" w:type="nil"/>
              <w:right w:w="100" w:type="nil"/>
            </w:tcMar>
          </w:tcPr>
          <w:p w14:paraId="3A77DD1C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09" w:type="dxa"/>
            <w:tcMar>
              <w:top w:w="100" w:type="nil"/>
              <w:right w:w="100" w:type="nil"/>
            </w:tcMar>
          </w:tcPr>
          <w:p w14:paraId="236A407C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80" w:type="dxa"/>
            <w:tcMar>
              <w:top w:w="100" w:type="nil"/>
              <w:right w:w="100" w:type="nil"/>
            </w:tcMar>
          </w:tcPr>
          <w:p w14:paraId="3E388933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78" w:type="dxa"/>
            <w:tcMar>
              <w:top w:w="100" w:type="nil"/>
              <w:right w:w="100" w:type="nil"/>
            </w:tcMar>
          </w:tcPr>
          <w:p w14:paraId="19F42D31" w14:textId="77777777" w:rsidR="00CB404F" w:rsidRPr="001307EC" w:rsidRDefault="00CB40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411680B" w14:textId="77777777" w:rsidR="005049AF" w:rsidRPr="001307EC" w:rsidRDefault="005049AF">
      <w:pPr>
        <w:widowControl w:val="0"/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sectPr w:rsidR="005049AF" w:rsidRPr="001307EC" w:rsidSect="00DE61E5">
      <w:headerReference w:type="default" r:id="rId7"/>
      <w:pgSz w:w="11905" w:h="16837"/>
      <w:pgMar w:top="1134" w:right="850" w:bottom="1134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9FC51" w14:textId="77777777" w:rsidR="00042F60" w:rsidRDefault="00042F60" w:rsidP="00820A45">
      <w:pPr>
        <w:spacing w:after="0" w:line="240" w:lineRule="auto"/>
      </w:pPr>
      <w:r>
        <w:separator/>
      </w:r>
    </w:p>
  </w:endnote>
  <w:endnote w:type="continuationSeparator" w:id="0">
    <w:p w14:paraId="0398038E" w14:textId="77777777" w:rsidR="00042F60" w:rsidRDefault="00042F60" w:rsidP="0082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93781" w14:textId="77777777" w:rsidR="00042F60" w:rsidRDefault="00042F60" w:rsidP="00820A45">
      <w:pPr>
        <w:spacing w:after="0" w:line="240" w:lineRule="auto"/>
      </w:pPr>
      <w:r>
        <w:separator/>
      </w:r>
    </w:p>
  </w:footnote>
  <w:footnote w:type="continuationSeparator" w:id="0">
    <w:p w14:paraId="3D568FEF" w14:textId="77777777" w:rsidR="00042F60" w:rsidRDefault="00042F60" w:rsidP="00820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A2D03" w14:textId="482139DF" w:rsidR="00BA1432" w:rsidRDefault="00BA1432" w:rsidP="00BA1432">
    <w:pPr>
      <w:pStyle w:val="a4"/>
      <w:jc w:val="right"/>
      <w:rPr>
        <w:b/>
        <w:sz w:val="24"/>
        <w:szCs w:val="24"/>
      </w:rPr>
    </w:pPr>
    <w:r>
      <w:rPr>
        <w:b/>
        <w:sz w:val="24"/>
        <w:szCs w:val="24"/>
      </w:rPr>
      <w:t>Приложение 6</w:t>
    </w:r>
  </w:p>
  <w:p w14:paraId="634DC76C" w14:textId="77777777" w:rsidR="00BA1432" w:rsidRDefault="00BA1432" w:rsidP="00BA1432">
    <w:pPr>
      <w:pStyle w:val="a4"/>
      <w:jc w:val="right"/>
      <w:rPr>
        <w:sz w:val="24"/>
        <w:szCs w:val="24"/>
      </w:rPr>
    </w:pPr>
    <w:r>
      <w:rPr>
        <w:sz w:val="24"/>
        <w:szCs w:val="24"/>
      </w:rPr>
      <w:t>ОРД</w:t>
    </w:r>
  </w:p>
  <w:p w14:paraId="32771869" w14:textId="36E0DC24" w:rsidR="00820A45" w:rsidRPr="00BA1432" w:rsidRDefault="00820A45" w:rsidP="00BA143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0000025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6436366"/>
    <w:multiLevelType w:val="hybridMultilevel"/>
    <w:tmpl w:val="7A2C63EE"/>
    <w:lvl w:ilvl="0" w:tplc="F2A4401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E8"/>
    <w:rsid w:val="000072E1"/>
    <w:rsid w:val="00012130"/>
    <w:rsid w:val="00042F60"/>
    <w:rsid w:val="0008460A"/>
    <w:rsid w:val="00092801"/>
    <w:rsid w:val="000C7BAA"/>
    <w:rsid w:val="000F0205"/>
    <w:rsid w:val="000F28B1"/>
    <w:rsid w:val="001307EC"/>
    <w:rsid w:val="00132896"/>
    <w:rsid w:val="00146024"/>
    <w:rsid w:val="0017247D"/>
    <w:rsid w:val="00186A90"/>
    <w:rsid w:val="001922A1"/>
    <w:rsid w:val="002F3774"/>
    <w:rsid w:val="003C2F2F"/>
    <w:rsid w:val="004E6574"/>
    <w:rsid w:val="005049AF"/>
    <w:rsid w:val="005132AF"/>
    <w:rsid w:val="00597B24"/>
    <w:rsid w:val="00624B09"/>
    <w:rsid w:val="00656AFE"/>
    <w:rsid w:val="00673866"/>
    <w:rsid w:val="00790307"/>
    <w:rsid w:val="007B2EB6"/>
    <w:rsid w:val="00820A45"/>
    <w:rsid w:val="00821300"/>
    <w:rsid w:val="0087107E"/>
    <w:rsid w:val="008D7548"/>
    <w:rsid w:val="00954535"/>
    <w:rsid w:val="009C5E23"/>
    <w:rsid w:val="00A25791"/>
    <w:rsid w:val="00A90DEC"/>
    <w:rsid w:val="00A9293A"/>
    <w:rsid w:val="00AB0E6C"/>
    <w:rsid w:val="00B361E8"/>
    <w:rsid w:val="00B503CE"/>
    <w:rsid w:val="00BA1432"/>
    <w:rsid w:val="00BA5CF2"/>
    <w:rsid w:val="00BC760A"/>
    <w:rsid w:val="00BD025F"/>
    <w:rsid w:val="00BD0379"/>
    <w:rsid w:val="00C368CA"/>
    <w:rsid w:val="00C37428"/>
    <w:rsid w:val="00CB404F"/>
    <w:rsid w:val="00D23E20"/>
    <w:rsid w:val="00D325FC"/>
    <w:rsid w:val="00D37DCF"/>
    <w:rsid w:val="00D81169"/>
    <w:rsid w:val="00D9788F"/>
    <w:rsid w:val="00DE242E"/>
    <w:rsid w:val="00DE61E5"/>
    <w:rsid w:val="00DE7774"/>
    <w:rsid w:val="00E538A4"/>
    <w:rsid w:val="00F02515"/>
    <w:rsid w:val="00FA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915A26"/>
  <w14:defaultImageDpi w14:val="0"/>
  <w15:docId w15:val="{1D96A829-1065-418C-A915-CBA88203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8B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20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0A45"/>
  </w:style>
  <w:style w:type="paragraph" w:styleId="a6">
    <w:name w:val="footer"/>
    <w:basedOn w:val="a"/>
    <w:link w:val="a7"/>
    <w:uiPriority w:val="99"/>
    <w:unhideWhenUsed/>
    <w:rsid w:val="00820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0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</vt:lpstr>
    </vt:vector>
  </TitlesOfParts>
  <Company>ЗАО "Практика Безопасности"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subject/>
  <dc:creator>Немцов</dc:creator>
  <cp:keywords/>
  <dc:description/>
  <cp:lastModifiedBy>Лиза</cp:lastModifiedBy>
  <cp:revision>8</cp:revision>
  <cp:lastPrinted>2020-12-14T16:04:00Z</cp:lastPrinted>
  <dcterms:created xsi:type="dcterms:W3CDTF">2024-02-26T12:35:00Z</dcterms:created>
  <dcterms:modified xsi:type="dcterms:W3CDTF">2024-06-17T15:47:00Z</dcterms:modified>
</cp:coreProperties>
</file>